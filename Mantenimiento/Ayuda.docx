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E0FB9" w14:textId="77777777" w:rsidR="00554819" w:rsidRPr="000C1932" w:rsidRDefault="000C1932">
      <w:pPr>
        <w:pStyle w:val="Title"/>
        <w:rPr>
          <w:lang w:val="es-CO"/>
        </w:rPr>
      </w:pPr>
      <w:r w:rsidRPr="000C1932">
        <w:rPr>
          <w:lang w:val="es-CO"/>
        </w:rPr>
        <w:t>Ayuda</w:t>
      </w:r>
    </w:p>
    <w:p w14:paraId="1A0DFCC2" w14:textId="77777777" w:rsidR="00554819" w:rsidRPr="000C1932" w:rsidRDefault="000C1932">
      <w:pPr>
        <w:pStyle w:val="Heading1"/>
        <w:rPr>
          <w:lang w:val="es-CO"/>
        </w:rPr>
      </w:pPr>
      <w:r w:rsidRPr="000C1932">
        <w:rPr>
          <w:lang w:val="es-CO"/>
        </w:rPr>
        <w:t>Descripción de la interfaz</w:t>
      </w:r>
    </w:p>
    <w:p w14:paraId="25A65C12" w14:textId="77777777" w:rsidR="00554819" w:rsidRDefault="000C1932">
      <w:pPr>
        <w:rPr>
          <w:lang w:val="es-CO"/>
        </w:rPr>
      </w:pPr>
      <w:r w:rsidRPr="000C1932">
        <w:rPr>
          <w:lang w:val="es-CO"/>
        </w:rPr>
        <w:t>El programa cuenta con una interfaz de autenticaci</w:t>
      </w:r>
      <w:r>
        <w:rPr>
          <w:lang w:val="es-CO"/>
        </w:rPr>
        <w:t>ón para el acceso al aplicativo:</w:t>
      </w:r>
    </w:p>
    <w:p w14:paraId="7A26DDDA" w14:textId="77777777" w:rsidR="000C1932" w:rsidRPr="00900152" w:rsidRDefault="000C1932">
      <w:bookmarkStart w:id="0" w:name="_GoBack"/>
      <w:bookmarkEnd w:id="0"/>
    </w:p>
    <w:sectPr w:rsidR="000C1932" w:rsidRPr="009001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20D00" w14:textId="77777777" w:rsidR="000C1932" w:rsidRDefault="000C1932">
      <w:pPr>
        <w:spacing w:after="0" w:line="240" w:lineRule="auto"/>
      </w:pPr>
      <w:r>
        <w:separator/>
      </w:r>
    </w:p>
  </w:endnote>
  <w:endnote w:type="continuationSeparator" w:id="0">
    <w:p w14:paraId="0FFA2973" w14:textId="77777777" w:rsidR="000C1932" w:rsidRDefault="000C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A4C44" w14:textId="77777777" w:rsidR="000C1932" w:rsidRDefault="000C1932">
      <w:pPr>
        <w:spacing w:after="0" w:line="240" w:lineRule="auto"/>
      </w:pPr>
      <w:r>
        <w:separator/>
      </w:r>
    </w:p>
  </w:footnote>
  <w:footnote w:type="continuationSeparator" w:id="0">
    <w:p w14:paraId="6723630A" w14:textId="77777777" w:rsidR="000C1932" w:rsidRDefault="000C1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32"/>
    <w:rsid w:val="000C1932"/>
    <w:rsid w:val="003616E9"/>
    <w:rsid w:val="00554819"/>
    <w:rsid w:val="0090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A415"/>
  <w15:docId w15:val="{DC8BEC78-65F3-41DB-96EC-277F8710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cif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EF8B-5D9B-40D9-9BF8-93553803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508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Alberto Cifuentes Castro</dc:creator>
  <cp:keywords/>
  <cp:lastModifiedBy>Daniel Alberto Cifuentes Castro</cp:lastModifiedBy>
  <cp:revision>1</cp:revision>
  <dcterms:created xsi:type="dcterms:W3CDTF">2016-06-12T16:53:00Z</dcterms:created>
  <dcterms:modified xsi:type="dcterms:W3CDTF">2016-06-13T01:22:00Z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